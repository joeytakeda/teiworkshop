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C486B" w14:textId="77777777" w:rsidR="00CD626F" w:rsidRDefault="003E39F8" w:rsidP="00CD626F">
      <w:pPr>
        <w:rPr>
          <w:rFonts w:ascii="Garamond" w:hAnsi="Garamond"/>
          <w:lang w:val="en-CA"/>
        </w:rPr>
      </w:pPr>
      <w:r>
        <w:rPr>
          <w:rFonts w:ascii="Garamond" w:hAnsi="Garamond"/>
          <w:noProof/>
        </w:rPr>
        <w:drawing>
          <wp:anchor distT="0" distB="0" distL="114300" distR="114300" simplePos="0" relativeHeight="251658240" behindDoc="0" locked="0" layoutInCell="1" allowOverlap="1" wp14:anchorId="7BBEDB0D" wp14:editId="63E67602">
            <wp:simplePos x="0" y="0"/>
            <wp:positionH relativeFrom="column">
              <wp:posOffset>-63500</wp:posOffset>
            </wp:positionH>
            <wp:positionV relativeFrom="paragraph">
              <wp:posOffset>230505</wp:posOffset>
            </wp:positionV>
            <wp:extent cx="6948170" cy="5136515"/>
            <wp:effectExtent l="0" t="0" r="11430" b="0"/>
            <wp:wrapTight wrapText="bothSides">
              <wp:wrapPolygon edited="0">
                <wp:start x="0" y="0"/>
                <wp:lineTo x="0" y="21469"/>
                <wp:lineTo x="21557" y="21469"/>
                <wp:lineTo x="21557" y="0"/>
                <wp:lineTo x="0" y="0"/>
              </wp:wrapPolygon>
            </wp:wrapTight>
            <wp:docPr id="1" name="Picture 1" descr="/Users/joeytakeda/Desktop/CORN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eytakeda/Desktop/CORN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170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2F2E2" w14:textId="77777777" w:rsidR="00CD626F" w:rsidRDefault="00CD626F" w:rsidP="00CD626F">
      <w:pPr>
        <w:rPr>
          <w:rFonts w:ascii="Garamond" w:hAnsi="Garamond"/>
          <w:lang w:val="en-CA"/>
        </w:rPr>
      </w:pPr>
    </w:p>
    <w:p w14:paraId="06592A8D" w14:textId="77777777" w:rsidR="00D04F76" w:rsidRDefault="00D04F76" w:rsidP="00CD626F">
      <w:pPr>
        <w:rPr>
          <w:rFonts w:ascii="Garamond" w:hAnsi="Garamond"/>
          <w:lang w:val="en-CA"/>
        </w:rPr>
      </w:pPr>
    </w:p>
    <w:p w14:paraId="4CB330D0" w14:textId="77777777" w:rsidR="0067167F" w:rsidRDefault="0067167F" w:rsidP="00CD626F">
      <w:pPr>
        <w:rPr>
          <w:rFonts w:ascii="Garamond" w:hAnsi="Garamond"/>
          <w:lang w:val="en-CA"/>
        </w:rPr>
      </w:pPr>
    </w:p>
    <w:p w14:paraId="6237D4B8" w14:textId="77777777" w:rsidR="0067167F" w:rsidRDefault="0067167F" w:rsidP="00CD626F">
      <w:pPr>
        <w:rPr>
          <w:rFonts w:ascii="Garamond" w:hAnsi="Garamond"/>
          <w:lang w:val="en-CA"/>
        </w:rPr>
      </w:pPr>
    </w:p>
    <w:p w14:paraId="7A4BDA56" w14:textId="77777777" w:rsidR="0067167F" w:rsidRDefault="0067167F" w:rsidP="00CD626F">
      <w:pPr>
        <w:rPr>
          <w:rFonts w:ascii="Garamond" w:hAnsi="Garamond"/>
          <w:lang w:val="en-CA"/>
        </w:rPr>
      </w:pPr>
    </w:p>
    <w:p w14:paraId="11647A68" w14:textId="77777777" w:rsidR="0067167F" w:rsidRDefault="0067167F" w:rsidP="00CD626F">
      <w:pPr>
        <w:rPr>
          <w:rFonts w:ascii="Garamond" w:hAnsi="Garamond"/>
          <w:lang w:val="en-CA"/>
        </w:rPr>
      </w:pPr>
    </w:p>
    <w:p w14:paraId="184CA2EB" w14:textId="1878829F" w:rsidR="003E39F8" w:rsidRPr="0067167F" w:rsidRDefault="0067167F" w:rsidP="00CD626F">
      <w:pPr>
        <w:rPr>
          <w:rFonts w:ascii="Garamond" w:hAnsi="Garamond"/>
          <w:b/>
          <w:sz w:val="32"/>
          <w:szCs w:val="32"/>
          <w:lang w:val="en-CA"/>
        </w:rPr>
      </w:pPr>
      <w:r w:rsidRPr="0067167F">
        <w:rPr>
          <w:rFonts w:ascii="Garamond" w:hAnsi="Garamond"/>
          <w:sz w:val="32"/>
          <w:szCs w:val="32"/>
          <w:lang w:val="en-CA"/>
        </w:rPr>
        <w:tab/>
      </w:r>
      <w:r w:rsidRPr="0067167F">
        <w:rPr>
          <w:rFonts w:ascii="Garamond" w:hAnsi="Garamond"/>
          <w:b/>
          <w:sz w:val="32"/>
          <w:szCs w:val="32"/>
          <w:lang w:val="en-CA"/>
        </w:rPr>
        <w:t>CHOOSE 6 WITH DIFFERENT COLOURS</w:t>
      </w:r>
    </w:p>
    <w:p w14:paraId="1EF100AD" w14:textId="77777777" w:rsidR="003E39F8" w:rsidRDefault="003E39F8" w:rsidP="00CD626F">
      <w:pPr>
        <w:rPr>
          <w:rFonts w:ascii="Garamond" w:hAnsi="Garamond"/>
          <w:lang w:val="en-CA"/>
        </w:rPr>
      </w:pPr>
    </w:p>
    <w:p w14:paraId="133A42E8" w14:textId="77777777" w:rsidR="003E39F8" w:rsidRPr="00D04F76" w:rsidRDefault="003E39F8" w:rsidP="00D04F76">
      <w:pPr>
        <w:rPr>
          <w:rFonts w:ascii="Garamond" w:hAnsi="Garamond"/>
          <w:lang w:val="en-CA"/>
        </w:rPr>
        <w:sectPr w:rsidR="003E39F8" w:rsidRPr="00D04F76" w:rsidSect="003E39F8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3D256ADD" w14:textId="77777777" w:rsidR="003E39F8" w:rsidRPr="00AD7F49" w:rsidRDefault="003E39F8" w:rsidP="00AD7F49">
      <w:pPr>
        <w:pStyle w:val="ListParagraph"/>
        <w:numPr>
          <w:ilvl w:val="0"/>
          <w:numId w:val="1"/>
        </w:numPr>
        <w:ind w:left="567" w:right="323" w:hanging="425"/>
        <w:rPr>
          <w:rFonts w:ascii="Garamond" w:hAnsi="Garamond"/>
          <w:sz w:val="32"/>
          <w:szCs w:val="32"/>
          <w:lang w:val="en-CA"/>
        </w:rPr>
      </w:pPr>
      <w:r w:rsidRPr="00AD7F49">
        <w:rPr>
          <w:rFonts w:ascii="Garamond" w:hAnsi="Garamond"/>
          <w:sz w:val="32"/>
          <w:szCs w:val="32"/>
          <w:lang w:val="en-CA"/>
        </w:rPr>
        <w:t xml:space="preserve">Punctuation </w:t>
      </w:r>
    </w:p>
    <w:p w14:paraId="744131BB" w14:textId="77777777" w:rsidR="003E39F8" w:rsidRDefault="003E39F8" w:rsidP="00AD7F49">
      <w:pPr>
        <w:pStyle w:val="ListParagraph"/>
        <w:numPr>
          <w:ilvl w:val="0"/>
          <w:numId w:val="1"/>
        </w:numPr>
        <w:ind w:left="567" w:right="323" w:hanging="425"/>
        <w:rPr>
          <w:rFonts w:ascii="Garamond" w:hAnsi="Garamond"/>
          <w:sz w:val="32"/>
          <w:szCs w:val="32"/>
          <w:lang w:val="en-CA"/>
        </w:rPr>
      </w:pPr>
      <w:r w:rsidRPr="00AD7F49">
        <w:rPr>
          <w:rFonts w:ascii="Garamond" w:hAnsi="Garamond"/>
          <w:sz w:val="32"/>
          <w:szCs w:val="32"/>
          <w:lang w:val="en-CA"/>
        </w:rPr>
        <w:t>Word</w:t>
      </w:r>
    </w:p>
    <w:p w14:paraId="5F5CC132" w14:textId="046C76BB" w:rsidR="002854CC" w:rsidRPr="00AD7F49" w:rsidRDefault="002854CC" w:rsidP="00AD7F49">
      <w:pPr>
        <w:pStyle w:val="ListParagraph"/>
        <w:numPr>
          <w:ilvl w:val="0"/>
          <w:numId w:val="1"/>
        </w:numPr>
        <w:ind w:left="567" w:right="323" w:hanging="425"/>
        <w:rPr>
          <w:rFonts w:ascii="Garamond" w:hAnsi="Garamond"/>
          <w:sz w:val="32"/>
          <w:szCs w:val="32"/>
          <w:lang w:val="en-CA"/>
        </w:rPr>
      </w:pPr>
      <w:r>
        <w:rPr>
          <w:rFonts w:ascii="Garamond" w:hAnsi="Garamond"/>
          <w:sz w:val="32"/>
          <w:szCs w:val="32"/>
          <w:lang w:val="en-CA"/>
        </w:rPr>
        <w:t>Sentence</w:t>
      </w:r>
    </w:p>
    <w:p w14:paraId="041DD623" w14:textId="77777777" w:rsidR="003E39F8" w:rsidRPr="00AD7F49" w:rsidRDefault="003E39F8" w:rsidP="00AD7F49">
      <w:pPr>
        <w:pStyle w:val="ListParagraph"/>
        <w:numPr>
          <w:ilvl w:val="0"/>
          <w:numId w:val="1"/>
        </w:numPr>
        <w:ind w:left="567" w:right="323" w:hanging="425"/>
        <w:rPr>
          <w:rFonts w:ascii="Garamond" w:hAnsi="Garamond"/>
          <w:sz w:val="32"/>
          <w:szCs w:val="32"/>
          <w:lang w:val="en-CA"/>
        </w:rPr>
      </w:pPr>
      <w:r w:rsidRPr="00AD7F49">
        <w:rPr>
          <w:rFonts w:ascii="Garamond" w:hAnsi="Garamond"/>
          <w:sz w:val="32"/>
          <w:szCs w:val="32"/>
          <w:lang w:val="en-CA"/>
        </w:rPr>
        <w:t>Place name</w:t>
      </w:r>
    </w:p>
    <w:p w14:paraId="07ACB24B" w14:textId="77777777" w:rsidR="003E39F8" w:rsidRPr="00AD7F49" w:rsidRDefault="003E39F8" w:rsidP="00AD7F49">
      <w:pPr>
        <w:pStyle w:val="ListParagraph"/>
        <w:numPr>
          <w:ilvl w:val="0"/>
          <w:numId w:val="1"/>
        </w:numPr>
        <w:ind w:left="567" w:right="323" w:hanging="425"/>
        <w:rPr>
          <w:rFonts w:ascii="Garamond" w:hAnsi="Garamond"/>
          <w:sz w:val="32"/>
          <w:szCs w:val="32"/>
          <w:lang w:val="en-CA"/>
        </w:rPr>
      </w:pPr>
      <w:r w:rsidRPr="00AD7F49">
        <w:rPr>
          <w:rFonts w:ascii="Garamond" w:hAnsi="Garamond"/>
          <w:sz w:val="32"/>
          <w:szCs w:val="32"/>
          <w:lang w:val="en-CA"/>
        </w:rPr>
        <w:t>Direction</w:t>
      </w:r>
    </w:p>
    <w:p w14:paraId="074095DB" w14:textId="77777777" w:rsidR="003E39F8" w:rsidRPr="00AD7F49" w:rsidRDefault="003E39F8" w:rsidP="00AD7F49">
      <w:pPr>
        <w:pStyle w:val="ListParagraph"/>
        <w:numPr>
          <w:ilvl w:val="0"/>
          <w:numId w:val="1"/>
        </w:numPr>
        <w:ind w:left="567" w:right="323" w:hanging="425"/>
        <w:rPr>
          <w:rFonts w:ascii="Garamond" w:hAnsi="Garamond"/>
          <w:sz w:val="32"/>
          <w:szCs w:val="32"/>
          <w:lang w:val="en-CA"/>
        </w:rPr>
      </w:pPr>
      <w:r w:rsidRPr="00AD7F49">
        <w:rPr>
          <w:rFonts w:ascii="Garamond" w:hAnsi="Garamond"/>
          <w:sz w:val="32"/>
          <w:szCs w:val="32"/>
          <w:lang w:val="en-CA"/>
        </w:rPr>
        <w:t>Roman type</w:t>
      </w:r>
    </w:p>
    <w:p w14:paraId="53C1A549" w14:textId="77777777" w:rsidR="003E39F8" w:rsidRPr="00AD7F49" w:rsidRDefault="003E39F8" w:rsidP="00AD7F49">
      <w:pPr>
        <w:pStyle w:val="ListParagraph"/>
        <w:numPr>
          <w:ilvl w:val="0"/>
          <w:numId w:val="1"/>
        </w:numPr>
        <w:ind w:left="567" w:right="323" w:hanging="425"/>
        <w:rPr>
          <w:rFonts w:ascii="Garamond" w:hAnsi="Garamond"/>
          <w:sz w:val="32"/>
          <w:szCs w:val="32"/>
          <w:lang w:val="en-CA"/>
        </w:rPr>
      </w:pPr>
      <w:r w:rsidRPr="00AD7F49">
        <w:rPr>
          <w:rFonts w:ascii="Garamond" w:hAnsi="Garamond"/>
          <w:sz w:val="32"/>
          <w:szCs w:val="32"/>
          <w:lang w:val="en-CA"/>
        </w:rPr>
        <w:t xml:space="preserve">Italic </w:t>
      </w:r>
    </w:p>
    <w:p w14:paraId="46EEBA3C" w14:textId="7CFF469E" w:rsidR="003E39F8" w:rsidRPr="00AD7F49" w:rsidRDefault="003E39F8" w:rsidP="00AD7F49">
      <w:pPr>
        <w:pStyle w:val="ListParagraph"/>
        <w:numPr>
          <w:ilvl w:val="0"/>
          <w:numId w:val="1"/>
        </w:numPr>
        <w:ind w:left="567" w:right="323" w:hanging="425"/>
        <w:rPr>
          <w:rFonts w:ascii="Garamond" w:hAnsi="Garamond"/>
          <w:sz w:val="32"/>
          <w:szCs w:val="32"/>
          <w:lang w:val="en-CA"/>
        </w:rPr>
      </w:pPr>
      <w:r w:rsidRPr="00AD7F49">
        <w:rPr>
          <w:rFonts w:ascii="Garamond" w:hAnsi="Garamond"/>
          <w:sz w:val="32"/>
          <w:szCs w:val="32"/>
          <w:lang w:val="en-CA"/>
        </w:rPr>
        <w:t>Gothic</w:t>
      </w:r>
      <w:r w:rsidR="00A94BC5">
        <w:rPr>
          <w:rFonts w:ascii="Garamond" w:hAnsi="Garamond"/>
          <w:sz w:val="32"/>
          <w:szCs w:val="32"/>
          <w:lang w:val="en-CA"/>
        </w:rPr>
        <w:t xml:space="preserve"> type</w:t>
      </w:r>
    </w:p>
    <w:p w14:paraId="4F6B6C08" w14:textId="2806DCAE" w:rsidR="003E39F8" w:rsidRDefault="00AD7F49" w:rsidP="00AD7F49">
      <w:pPr>
        <w:pStyle w:val="ListParagraph"/>
        <w:numPr>
          <w:ilvl w:val="0"/>
          <w:numId w:val="1"/>
        </w:numPr>
        <w:ind w:left="567" w:right="323" w:hanging="425"/>
        <w:rPr>
          <w:rFonts w:ascii="Garamond" w:hAnsi="Garamond"/>
          <w:sz w:val="32"/>
          <w:szCs w:val="32"/>
          <w:lang w:val="en-CA"/>
        </w:rPr>
      </w:pPr>
      <w:r w:rsidRPr="00AD7F49">
        <w:rPr>
          <w:rFonts w:ascii="Garamond" w:hAnsi="Garamond"/>
          <w:sz w:val="32"/>
          <w:szCs w:val="32"/>
          <w:lang w:val="en-CA"/>
        </w:rPr>
        <w:t>Interchangeable u/v</w:t>
      </w:r>
    </w:p>
    <w:p w14:paraId="5013960F" w14:textId="5163027B" w:rsidR="002854CC" w:rsidRPr="001D6DB1" w:rsidRDefault="002854CC" w:rsidP="001D6DB1">
      <w:pPr>
        <w:pStyle w:val="ListParagraph"/>
        <w:numPr>
          <w:ilvl w:val="0"/>
          <w:numId w:val="1"/>
        </w:numPr>
        <w:ind w:left="567" w:right="323" w:hanging="425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  <w:lang w:val="en-CA"/>
        </w:rPr>
        <w:t xml:space="preserve">Long S </w:t>
      </w:r>
      <w:r w:rsidRPr="002854CC">
        <w:rPr>
          <w:rFonts w:ascii="Garamond" w:hAnsi="Garamond"/>
          <w:sz w:val="32"/>
          <w:szCs w:val="32"/>
          <w:lang w:val="en-CA"/>
        </w:rPr>
        <w:t>(</w:t>
      </w:r>
      <w:r w:rsidRPr="002854CC">
        <w:rPr>
          <w:rFonts w:ascii="Garamond" w:hAnsi="Garamond"/>
          <w:bCs/>
          <w:sz w:val="32"/>
          <w:szCs w:val="32"/>
        </w:rPr>
        <w:t>ſ)</w:t>
      </w:r>
    </w:p>
    <w:p w14:paraId="671C5FBF" w14:textId="77777777" w:rsidR="003E39F8" w:rsidRPr="00AD7F49" w:rsidRDefault="003E39F8" w:rsidP="00AD7F49">
      <w:pPr>
        <w:pStyle w:val="ListParagraph"/>
        <w:numPr>
          <w:ilvl w:val="0"/>
          <w:numId w:val="1"/>
        </w:numPr>
        <w:ind w:left="567" w:right="323" w:hanging="425"/>
        <w:rPr>
          <w:rFonts w:ascii="Garamond" w:hAnsi="Garamond"/>
          <w:sz w:val="32"/>
          <w:szCs w:val="32"/>
          <w:lang w:val="en-CA"/>
        </w:rPr>
      </w:pPr>
      <w:r w:rsidRPr="00AD7F49">
        <w:rPr>
          <w:rFonts w:ascii="Garamond" w:hAnsi="Garamond"/>
          <w:sz w:val="32"/>
          <w:szCs w:val="32"/>
          <w:lang w:val="en-CA"/>
        </w:rPr>
        <w:t>Occupation</w:t>
      </w:r>
    </w:p>
    <w:p w14:paraId="6CB0AA45" w14:textId="77777777" w:rsidR="003E39F8" w:rsidRPr="00AD7F49" w:rsidRDefault="003E39F8" w:rsidP="00AD7F49">
      <w:pPr>
        <w:pStyle w:val="ListParagraph"/>
        <w:numPr>
          <w:ilvl w:val="0"/>
          <w:numId w:val="1"/>
        </w:numPr>
        <w:ind w:left="567" w:right="323" w:hanging="425"/>
        <w:rPr>
          <w:rFonts w:ascii="Garamond" w:hAnsi="Garamond"/>
          <w:sz w:val="32"/>
          <w:szCs w:val="32"/>
          <w:lang w:val="en-CA"/>
        </w:rPr>
      </w:pPr>
      <w:r w:rsidRPr="00AD7F49">
        <w:rPr>
          <w:rFonts w:ascii="Garamond" w:hAnsi="Garamond"/>
          <w:sz w:val="32"/>
          <w:szCs w:val="32"/>
          <w:lang w:val="en-CA"/>
        </w:rPr>
        <w:t>Date</w:t>
      </w:r>
    </w:p>
    <w:p w14:paraId="50810D94" w14:textId="77777777" w:rsidR="003E39F8" w:rsidRPr="00AD7F49" w:rsidRDefault="003E39F8" w:rsidP="00AD7F49">
      <w:pPr>
        <w:pStyle w:val="ListParagraph"/>
        <w:numPr>
          <w:ilvl w:val="0"/>
          <w:numId w:val="1"/>
        </w:numPr>
        <w:ind w:left="567" w:right="323" w:hanging="425"/>
        <w:rPr>
          <w:rFonts w:ascii="Garamond" w:hAnsi="Garamond"/>
          <w:sz w:val="32"/>
          <w:szCs w:val="32"/>
          <w:lang w:val="en-CA"/>
        </w:rPr>
      </w:pPr>
      <w:r w:rsidRPr="00AD7F49">
        <w:rPr>
          <w:rFonts w:ascii="Garamond" w:hAnsi="Garamond"/>
          <w:sz w:val="32"/>
          <w:szCs w:val="32"/>
          <w:lang w:val="en-CA"/>
        </w:rPr>
        <w:t>Heading</w:t>
      </w:r>
    </w:p>
    <w:p w14:paraId="5988CAD6" w14:textId="79B8270B" w:rsidR="00AD7F49" w:rsidRPr="00AD7F49" w:rsidRDefault="00AE6D8C" w:rsidP="00AD7F49">
      <w:pPr>
        <w:pStyle w:val="ListParagraph"/>
        <w:numPr>
          <w:ilvl w:val="0"/>
          <w:numId w:val="1"/>
        </w:numPr>
        <w:ind w:left="567" w:right="323" w:hanging="425"/>
        <w:rPr>
          <w:rFonts w:ascii="Garamond" w:hAnsi="Garamond"/>
          <w:sz w:val="32"/>
          <w:szCs w:val="32"/>
          <w:lang w:val="en-CA"/>
        </w:rPr>
      </w:pPr>
      <w:r>
        <w:rPr>
          <w:rFonts w:ascii="Garamond" w:hAnsi="Garamond"/>
          <w:sz w:val="32"/>
          <w:szCs w:val="32"/>
          <w:lang w:val="en-CA"/>
        </w:rPr>
        <w:t>Typographic line</w:t>
      </w:r>
    </w:p>
    <w:p w14:paraId="6FDA5FDC" w14:textId="395B7B12" w:rsidR="00AD7F49" w:rsidRDefault="00AE6D8C" w:rsidP="00AD7F49">
      <w:pPr>
        <w:pStyle w:val="ListParagraph"/>
        <w:numPr>
          <w:ilvl w:val="0"/>
          <w:numId w:val="1"/>
        </w:numPr>
        <w:ind w:left="567" w:right="323" w:hanging="425"/>
        <w:rPr>
          <w:rFonts w:ascii="Garamond" w:hAnsi="Garamond"/>
          <w:sz w:val="32"/>
          <w:szCs w:val="32"/>
          <w:lang w:val="en-CA"/>
        </w:rPr>
      </w:pPr>
      <w:r>
        <w:rPr>
          <w:rFonts w:ascii="Garamond" w:hAnsi="Garamond"/>
          <w:sz w:val="32"/>
          <w:szCs w:val="32"/>
          <w:lang w:val="en-CA"/>
        </w:rPr>
        <w:t>Line beginning</w:t>
      </w:r>
    </w:p>
    <w:p w14:paraId="2A4CCE1D" w14:textId="6F93CB04" w:rsidR="00AD7F49" w:rsidRDefault="00CA49DE" w:rsidP="00AD7F49">
      <w:pPr>
        <w:pStyle w:val="ListParagraph"/>
        <w:numPr>
          <w:ilvl w:val="0"/>
          <w:numId w:val="1"/>
        </w:numPr>
        <w:ind w:left="567" w:right="323" w:hanging="425"/>
        <w:rPr>
          <w:rFonts w:ascii="Garamond" w:hAnsi="Garamond"/>
          <w:sz w:val="32"/>
          <w:szCs w:val="32"/>
          <w:lang w:val="en-CA"/>
        </w:rPr>
      </w:pPr>
      <w:r>
        <w:rPr>
          <w:rFonts w:ascii="Garamond" w:hAnsi="Garamond"/>
          <w:sz w:val="32"/>
          <w:szCs w:val="32"/>
          <w:lang w:val="en-CA"/>
        </w:rPr>
        <w:t>______________</w:t>
      </w:r>
    </w:p>
    <w:p w14:paraId="5F8BEC46" w14:textId="57B079BC" w:rsidR="00AD7F49" w:rsidRPr="00AD7F49" w:rsidRDefault="00AD7F49" w:rsidP="00AD7F49">
      <w:pPr>
        <w:pStyle w:val="ListParagraph"/>
        <w:numPr>
          <w:ilvl w:val="0"/>
          <w:numId w:val="1"/>
        </w:numPr>
        <w:ind w:left="567" w:right="323" w:hanging="425"/>
        <w:rPr>
          <w:rFonts w:ascii="Garamond" w:hAnsi="Garamond"/>
          <w:sz w:val="32"/>
          <w:szCs w:val="32"/>
          <w:lang w:val="en-CA"/>
        </w:rPr>
      </w:pPr>
      <w:r>
        <w:rPr>
          <w:rFonts w:ascii="Garamond" w:hAnsi="Garamond"/>
          <w:sz w:val="32"/>
          <w:szCs w:val="32"/>
          <w:lang w:val="en-CA"/>
        </w:rPr>
        <w:t>___________</w:t>
      </w:r>
      <w:r w:rsidR="00CA49DE">
        <w:rPr>
          <w:rFonts w:ascii="Garamond" w:hAnsi="Garamond"/>
          <w:sz w:val="32"/>
          <w:szCs w:val="32"/>
          <w:lang w:val="en-CA"/>
        </w:rPr>
        <w:t>___</w:t>
      </w:r>
      <w:bookmarkStart w:id="0" w:name="_GoBack"/>
      <w:bookmarkEnd w:id="0"/>
    </w:p>
    <w:p w14:paraId="40152C36" w14:textId="77777777" w:rsidR="003E39F8" w:rsidRPr="00AD7F49" w:rsidRDefault="003E39F8" w:rsidP="00AD7F49">
      <w:pPr>
        <w:pStyle w:val="ListParagraph"/>
        <w:ind w:left="567" w:right="323" w:hanging="425"/>
        <w:rPr>
          <w:rFonts w:ascii="Garamond" w:hAnsi="Garamond"/>
          <w:sz w:val="32"/>
          <w:szCs w:val="32"/>
          <w:lang w:val="en-CA"/>
        </w:rPr>
        <w:sectPr w:rsidR="003E39F8" w:rsidRPr="00AD7F49" w:rsidSect="00AD7F49">
          <w:type w:val="continuous"/>
          <w:pgSz w:w="12240" w:h="15840"/>
          <w:pgMar w:top="720" w:right="720" w:bottom="720" w:left="1251" w:header="708" w:footer="708" w:gutter="0"/>
          <w:cols w:num="3" w:space="327"/>
          <w:docGrid w:linePitch="360"/>
        </w:sectPr>
      </w:pPr>
    </w:p>
    <w:p w14:paraId="074DDCAD" w14:textId="77777777" w:rsidR="003E39F8" w:rsidRPr="003E39F8" w:rsidRDefault="003E39F8" w:rsidP="003E39F8">
      <w:pPr>
        <w:pStyle w:val="ListParagraph"/>
        <w:ind w:left="294"/>
        <w:rPr>
          <w:rFonts w:ascii="Garamond" w:hAnsi="Garamond"/>
          <w:sz w:val="36"/>
          <w:szCs w:val="36"/>
          <w:lang w:val="en-CA"/>
        </w:rPr>
      </w:pPr>
    </w:p>
    <w:sectPr w:rsidR="003E39F8" w:rsidRPr="003E39F8" w:rsidSect="003E39F8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74C33" w14:textId="77777777" w:rsidR="00BD14ED" w:rsidRDefault="00BD14ED" w:rsidP="00CD626F">
      <w:r>
        <w:separator/>
      </w:r>
    </w:p>
  </w:endnote>
  <w:endnote w:type="continuationSeparator" w:id="0">
    <w:p w14:paraId="0675FB64" w14:textId="77777777" w:rsidR="00BD14ED" w:rsidRDefault="00BD14ED" w:rsidP="00CD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AFE80" w14:textId="77777777" w:rsidR="00BD14ED" w:rsidRDefault="00BD14ED" w:rsidP="00CD626F">
      <w:r>
        <w:separator/>
      </w:r>
    </w:p>
  </w:footnote>
  <w:footnote w:type="continuationSeparator" w:id="0">
    <w:p w14:paraId="3AF86FA8" w14:textId="77777777" w:rsidR="00BD14ED" w:rsidRDefault="00BD14ED" w:rsidP="00CD6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B377C"/>
    <w:multiLevelType w:val="hybridMultilevel"/>
    <w:tmpl w:val="9300D23A"/>
    <w:lvl w:ilvl="0" w:tplc="04090003">
      <w:start w:val="1"/>
      <w:numFmt w:val="bullet"/>
      <w:lvlText w:val="o"/>
      <w:lvlJc w:val="left"/>
      <w:pPr>
        <w:ind w:left="29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26F"/>
    <w:rsid w:val="000A32CD"/>
    <w:rsid w:val="001D6DB1"/>
    <w:rsid w:val="002854CC"/>
    <w:rsid w:val="003E39F8"/>
    <w:rsid w:val="004D7724"/>
    <w:rsid w:val="0067167F"/>
    <w:rsid w:val="00761918"/>
    <w:rsid w:val="00A32ABB"/>
    <w:rsid w:val="00A94BC5"/>
    <w:rsid w:val="00AD7F49"/>
    <w:rsid w:val="00AE6D8C"/>
    <w:rsid w:val="00BD14ED"/>
    <w:rsid w:val="00BE54E8"/>
    <w:rsid w:val="00CA49DE"/>
    <w:rsid w:val="00CD626F"/>
    <w:rsid w:val="00D04F76"/>
    <w:rsid w:val="00FC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FC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2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626F"/>
  </w:style>
  <w:style w:type="paragraph" w:styleId="Footer">
    <w:name w:val="footer"/>
    <w:basedOn w:val="Normal"/>
    <w:link w:val="FooterChar"/>
    <w:uiPriority w:val="99"/>
    <w:unhideWhenUsed/>
    <w:rsid w:val="00CD62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626F"/>
  </w:style>
  <w:style w:type="table" w:styleId="TableGrid">
    <w:name w:val="Table Grid"/>
    <w:basedOn w:val="TableNormal"/>
    <w:uiPriority w:val="39"/>
    <w:rsid w:val="00CD62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Takeda</dc:creator>
  <cp:keywords/>
  <dc:description/>
  <cp:lastModifiedBy>Microsoft Office User</cp:lastModifiedBy>
  <cp:revision>2</cp:revision>
  <cp:lastPrinted>2019-04-15T17:38:00Z</cp:lastPrinted>
  <dcterms:created xsi:type="dcterms:W3CDTF">2019-04-15T17:38:00Z</dcterms:created>
  <dcterms:modified xsi:type="dcterms:W3CDTF">2019-04-15T17:38:00Z</dcterms:modified>
</cp:coreProperties>
</file>